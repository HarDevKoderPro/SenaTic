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4"/>
          <w:szCs w:val="24"/>
        </w:rPr>
        <w:jc w:val="left"/>
        <w:spacing w:lineRule="exact" w:line="240"/>
      </w:pPr>
      <w:r>
        <w:pict>
          <v:group style="position:absolute;margin-left:85.104pt;margin-top:70.796pt;width:335.81pt;height:19.704pt;mso-position-horizontal-relative:page;mso-position-vertical-relative:page;z-index:-229" coordorigin="1702,1416" coordsize="6716,394">
            <v:shape style="position:absolute;left:1702;top:1416;width:6716;height:394" coordorigin="1702,1416" coordsize="6716,394" path="m1702,1810l8418,1810,8418,1416,1702,1416,1702,1810xe" filled="t" fillcolor="#FFFF00" stroked="f">
              <v:path arrowok="t"/>
              <v:fill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102"/>
      </w:pP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Intro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ucir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tudiant</w:t>
      </w:r>
      <w:r>
        <w:rPr>
          <w:rFonts w:cs="Comic Sans MS" w:hAnsi="Comic Sans MS" w:eastAsia="Comic Sans MS" w:ascii="Comic Sans MS"/>
          <w:spacing w:val="-3"/>
          <w:w w:val="100"/>
          <w:position w:val="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position w:val="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1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nc</w:t>
      </w:r>
      <w:r>
        <w:rPr>
          <w:rFonts w:cs="Comic Sans MS" w:hAnsi="Comic Sans MS" w:eastAsia="Comic Sans MS" w:ascii="Comic Sans MS"/>
          <w:spacing w:val="-1"/>
          <w:w w:val="100"/>
          <w:position w:val="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position w:val="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und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me</w:t>
      </w:r>
      <w:r>
        <w:rPr>
          <w:rFonts w:cs="Comic Sans MS" w:hAnsi="Comic Sans MS" w:eastAsia="Comic Sans MS" w:ascii="Comic Sans MS"/>
          <w:spacing w:val="-3"/>
          <w:w w:val="100"/>
          <w:position w:val="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tales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420"/>
        <w:ind w:left="102" w:right="4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desar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w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are.</w:t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102"/>
      </w:pPr>
      <w:r>
        <w:rPr>
          <w:rFonts w:cs="Segoe UI Emoji" w:hAnsi="Segoe UI Emoji" w:eastAsia="Segoe UI Emoji" w:ascii="Segoe UI Emoji"/>
          <w:spacing w:val="0"/>
          <w:w w:val="100"/>
          <w:position w:val="1"/>
          <w:sz w:val="28"/>
          <w:szCs w:val="28"/>
        </w:rPr>
        <w:t>✅</w:t>
      </w:r>
      <w:r>
        <w:rPr>
          <w:rFonts w:cs="Segoe UI Emoji" w:hAnsi="Segoe UI Emoji" w:eastAsia="Segoe UI Emoji" w:ascii="Segoe UI Emoji"/>
          <w:spacing w:val="76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76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struc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p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ara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l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estu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ian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t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ind w:left="462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spacing w:val="1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Investiga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clara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isa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ientes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822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15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ítems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before="32" w:lineRule="auto" w:line="258"/>
        <w:ind w:left="822" w:right="142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Para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acta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illa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ej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ica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uso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uan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ible.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"/>
        <w:ind w:left="462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spacing w:val="1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rga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iza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aci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ara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 w:lineRule="exact" w:line="360"/>
        <w:ind w:left="822"/>
      </w:pP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realizar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as</w:t>
      </w:r>
      <w:r>
        <w:rPr>
          <w:rFonts w:cs="Comic Sans MS" w:hAnsi="Comic Sans MS" w:eastAsia="Comic Sans MS" w:ascii="Comic Sans MS"/>
          <w:spacing w:val="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uie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tes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acti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611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T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mas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inve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tigar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ind w:left="462"/>
      </w:pP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1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79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2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4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3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base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BMS)?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4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Ej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base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más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unes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5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abla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6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7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lave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(Pr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mary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K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ey)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8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lave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rán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eign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K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9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tre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ablas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1500" w:val="left"/>
        </w:tabs>
        <w:jc w:val="left"/>
        <w:spacing w:before="30" w:lineRule="auto" w:line="259"/>
        <w:ind w:left="822" w:right="363" w:hanging="360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10.</w:t>
        <w:tab/>
        <w:tab/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(u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muc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muc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80"/>
        <w:ind w:left="462"/>
      </w:pPr>
      <w:r>
        <w:rPr>
          <w:rFonts w:cs="Comic Sans MS" w:hAnsi="Comic Sans MS" w:eastAsia="Comic Sans MS" w:ascii="Comic Sans MS"/>
          <w:spacing w:val="1"/>
          <w:sz w:val="28"/>
          <w:szCs w:val="28"/>
        </w:rPr>
        <w:t>11</w:t>
      </w:r>
      <w:r>
        <w:rPr>
          <w:rFonts w:cs="Comic Sans MS" w:hAnsi="Comic Sans MS" w:eastAsia="Comic Sans MS" w:ascii="Comic Sans MS"/>
          <w:spacing w:val="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-48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Norma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iz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veles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1NF,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2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NF,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3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NF)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12.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      </w:t>
      </w:r>
      <w:r>
        <w:rPr>
          <w:rFonts w:cs="Comic Sans MS" w:hAnsi="Comic Sans MS" w:eastAsia="Comic Sans MS" w:ascii="Comic Sans MS"/>
          <w:spacing w:val="2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uaje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: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¿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é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rve?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1500" w:val="left"/>
        </w:tabs>
        <w:jc w:val="left"/>
        <w:spacing w:before="30" w:lineRule="auto" w:line="259"/>
        <w:ind w:left="822" w:right="179" w:hanging="360"/>
        <w:sectPr>
          <w:pgMar w:header="1504" w:footer="0" w:top="2360" w:bottom="280" w:left="1600" w:right="1620"/>
          <w:headerReference w:type="default" r:id="rId4"/>
          <w:pgSz w:w="12240" w:h="15840"/>
        </w:sectPr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13.</w:t>
        <w:tab/>
        <w:tab/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á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(SE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UP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ETE)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17"/>
        <w:ind w:left="462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14.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      </w:t>
      </w:r>
      <w:r>
        <w:rPr>
          <w:rFonts w:cs="Comic Sans MS" w:hAnsi="Comic Sans MS" w:eastAsia="Comic Sans MS" w:ascii="Comic Sans MS"/>
          <w:spacing w:val="2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-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)?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 w:lineRule="exact" w:line="360"/>
        <w:ind w:left="462"/>
      </w:pP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15.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      </w:t>
      </w:r>
      <w:r>
        <w:rPr>
          <w:rFonts w:cs="Comic Sans MS" w:hAnsi="Comic Sans MS" w:eastAsia="Comic Sans MS" w:ascii="Comic Sans MS"/>
          <w:spacing w:val="2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iseño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gi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vs.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seño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ís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co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ase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40"/>
        <w:ind w:left="102"/>
      </w:pPr>
      <w:r>
        <w:rPr>
          <w:rFonts w:cs="Comic Sans MS" w:hAnsi="Comic Sans MS" w:eastAsia="Comic Sans MS" w:ascii="Comic Sans MS"/>
          <w:b/>
          <w:position w:val="-1"/>
          <w:sz w:val="28"/>
          <w:szCs w:val="28"/>
        </w:rPr>
      </w:r>
      <w:r>
        <w:rPr>
          <w:rFonts w:cs="Comic Sans MS" w:hAnsi="Comic Sans MS" w:eastAsia="Comic Sans MS" w:ascii="Comic Sans MS"/>
          <w:b/>
          <w:position w:val="-1"/>
          <w:sz w:val="28"/>
          <w:szCs w:val="28"/>
          <w:highlight w:val="yellow"/>
        </w:rPr>
        <w:t>   </w:t>
      </w:r>
      <w:r>
        <w:rPr>
          <w:rFonts w:cs="Comic Sans MS" w:hAnsi="Comic Sans MS" w:eastAsia="Comic Sans MS" w:ascii="Comic Sans MS"/>
          <w:b/>
          <w:spacing w:val="21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21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A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cti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v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d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a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d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2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:</w:t>
      </w:r>
      <w:r>
        <w:rPr>
          <w:rFonts w:cs="Comic Sans MS" w:hAnsi="Comic Sans MS" w:eastAsia="Comic Sans MS" w:ascii="Comic Sans MS"/>
          <w:b/>
          <w:spacing w:val="-4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r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aci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ó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de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una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p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r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s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nta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ó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n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G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-3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3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nially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611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b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j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ti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v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de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la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acti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v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a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uto" w:line="258"/>
        <w:ind w:left="102" w:right="241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iseñar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res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ntaci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intera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Gen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ally,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cada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concep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vesti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ex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rma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visual,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acil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qu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" w:lineRule="exact" w:line="360"/>
        <w:ind w:left="102"/>
      </w:pP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inician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tema.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611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struc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lineRule="auto" w:line="258"/>
        <w:ind w:left="822" w:right="912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ally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antilla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nta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ativa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rma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iv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before="2" w:lineRule="auto" w:line="258"/>
        <w:ind w:left="822" w:right="352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nta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conte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15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iti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cada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ítem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inv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stig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"/>
        <w:ind w:left="462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spacing w:val="1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luye: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1182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</w:r>
      <w:r>
        <w:rPr>
          <w:rFonts w:cs="Courier New" w:hAnsi="Courier New" w:eastAsia="Courier New" w:ascii="Courier New"/>
          <w:spacing w:val="23"/>
          <w:w w:val="100"/>
          <w:sz w:val="28"/>
          <w:szCs w:val="28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8"/>
          <w:szCs w:val="28"/>
        </w:rPr>
        <w:t>✅</w:t>
      </w:r>
      <w:r>
        <w:rPr>
          <w:rFonts w:cs="Segoe UI Emoji" w:hAnsi="Segoe UI Emoji" w:eastAsia="Segoe UI Emoji" w:ascii="Segoe UI Emoji"/>
          <w:spacing w:val="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ítu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epto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(cla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).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2000" w:val="left"/>
        </w:tabs>
        <w:jc w:val="left"/>
        <w:spacing w:before="29" w:lineRule="auto" w:line="257"/>
        <w:ind w:left="1542" w:right="179" w:hanging="360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  <w:tab/>
        <w:tab/>
      </w: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magen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represe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conc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uedes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usar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bus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ati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n,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urs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del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eniall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).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2000" w:val="left"/>
        </w:tabs>
        <w:jc w:val="left"/>
        <w:spacing w:before="3" w:lineRule="auto" w:line="256"/>
        <w:ind w:left="1542" w:right="679" w:hanging="360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  <w:tab/>
        <w:tab/>
      </w: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inic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á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x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2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-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3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lín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as)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aje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ill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5"/>
        <w:ind w:left="1182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</w: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  </w:t>
      </w:r>
      <w:r>
        <w:rPr>
          <w:rFonts w:cs="Courier New" w:hAnsi="Courier New" w:eastAsia="Courier New" w:ascii="Courier New"/>
          <w:spacing w:val="158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nal)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equeño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ej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ando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vante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7"/>
        <w:ind w:left="1542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(ej: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tre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las).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before="33" w:lineRule="auto" w:line="258"/>
        <w:ind w:left="822" w:right="49" w:hanging="360"/>
        <w:sectPr>
          <w:pgMar w:header="0" w:footer="0" w:top="1400" w:bottom="280" w:left="1600" w:right="1620"/>
          <w:headerReference w:type="default" r:id="rId5"/>
          <w:pgSz w:w="12240" w:h="15840"/>
        </w:sectPr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inal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zar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aci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n,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nlace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ally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(modo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úb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)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escar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ivo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ré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rma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ita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(P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ML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intera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).</w:t>
      </w:r>
    </w:p>
    <w:p>
      <w:pPr>
        <w:rPr>
          <w:sz w:val="24"/>
          <w:szCs w:val="24"/>
        </w:rPr>
        <w:jc w:val="left"/>
        <w:spacing w:lineRule="exact" w:line="240"/>
      </w:pPr>
      <w:r>
        <w:pict>
          <v:group style="position:absolute;margin-left:110.42pt;margin-top:70.796pt;width:335.33pt;height:19.704pt;mso-position-horizontal-relative:page;mso-position-vertical-relative:page;z-index:-228" coordorigin="2208,1416" coordsize="6707,394">
            <v:shape style="position:absolute;left:2208;top:1416;width:6707;height:394" coordorigin="2208,1416" coordsize="6707,394" path="m2208,1810l8915,1810,8915,1416,2208,1416,2208,1810xe" filled="t" fillcolor="#FFFF00" stroked="f">
              <v:path arrowok="t"/>
              <v:fill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102"/>
      </w:pPr>
      <w:r>
        <w:rPr>
          <w:rFonts w:cs="Comic Sans MS" w:hAnsi="Comic Sans MS" w:eastAsia="Comic Sans MS" w:ascii="Comic Sans MS"/>
          <w:spacing w:val="-1"/>
          <w:w w:val="100"/>
          <w:position w:val="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esarrollar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1"/>
          <w:w w:val="100"/>
          <w:position w:val="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gr</w:t>
      </w:r>
      <w:r>
        <w:rPr>
          <w:rFonts w:cs="Comic Sans MS" w:hAnsi="Comic Sans MS" w:eastAsia="Comic Sans MS" w:ascii="Comic Sans MS"/>
          <w:spacing w:val="-3"/>
          <w:w w:val="100"/>
          <w:position w:val="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ía</w:t>
      </w:r>
      <w:r>
        <w:rPr>
          <w:rFonts w:cs="Comic Sans MS" w:hAnsi="Comic Sans MS" w:eastAsia="Comic Sans MS" w:ascii="Comic Sans MS"/>
          <w:spacing w:val="-1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position w:val="1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ital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intera</w:t>
      </w:r>
      <w:r>
        <w:rPr>
          <w:rFonts w:cs="Comic Sans MS" w:hAnsi="Comic Sans MS" w:eastAsia="Comic Sans MS" w:ascii="Comic Sans MS"/>
          <w:spacing w:val="-1"/>
          <w:w w:val="100"/>
          <w:position w:val="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tiva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3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position w:val="1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3"/>
          <w:w w:val="100"/>
          <w:position w:val="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ia</w:t>
      </w:r>
      <w:r>
        <w:rPr>
          <w:rFonts w:cs="Comic Sans MS" w:hAnsi="Comic Sans MS" w:eastAsia="Comic Sans MS" w:ascii="Comic Sans MS"/>
          <w:spacing w:val="-2"/>
          <w:w w:val="100"/>
          <w:position w:val="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ly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1"/>
          <w:sz w:val="28"/>
          <w:szCs w:val="28"/>
        </w:rPr>
        <w:t>que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 w:lineRule="auto" w:line="259"/>
        <w:ind w:left="102" w:right="44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sintetice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8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cept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á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antes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ermi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ien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estud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antes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muni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sualmente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102"/>
      </w:pP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rma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sen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el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ise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ñ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manejo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bas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da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102"/>
      </w:pPr>
      <w:r>
        <w:rPr>
          <w:rFonts w:cs="Segoe UI Emoji" w:hAnsi="Segoe UI Emoji" w:eastAsia="Segoe UI Emoji" w:ascii="Segoe UI Emoji"/>
          <w:spacing w:val="0"/>
          <w:w w:val="100"/>
          <w:position w:val="1"/>
          <w:sz w:val="28"/>
          <w:szCs w:val="28"/>
        </w:rPr>
        <w:t>✅</w:t>
      </w:r>
      <w:r>
        <w:rPr>
          <w:rFonts w:cs="Segoe UI Emoji" w:hAnsi="Segoe UI Emoji" w:eastAsia="Segoe UI Emoji" w:ascii="Segoe UI Emoji"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68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T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mas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sel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cc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na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p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ara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la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f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g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r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f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ía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(8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más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r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l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vant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s)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ind w:left="462"/>
      </w:pP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1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79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2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base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BMS)?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3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¿Qué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abla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4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lave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(Pr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mary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K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ey)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5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lave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rán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eign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K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6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tre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ablas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/>
        <w:ind w:left="462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7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uaje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: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¿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é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rve?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420"/>
        <w:ind w:left="822" w:right="815" w:hanging="360"/>
      </w:pP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8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3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á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(SE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INSE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UP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ETE)</w:t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572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Inst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r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ucc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460" w:val="left"/>
        </w:tabs>
        <w:jc w:val="left"/>
        <w:spacing w:lineRule="auto" w:line="258"/>
        <w:ind w:left="462" w:right="340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af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í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ially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usa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illa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cua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vis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z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cesos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j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: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“línea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tie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”,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“d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agr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es”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“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tual”).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80"/>
        <w:ind w:left="102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spacing w:val="1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Para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8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luye: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/>
        <w:ind w:left="462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</w:r>
      <w:r>
        <w:rPr>
          <w:rFonts w:cs="Courier New" w:hAnsi="Courier New" w:eastAsia="Courier New" w:ascii="Courier New"/>
          <w:spacing w:val="23"/>
          <w:w w:val="100"/>
          <w:sz w:val="28"/>
          <w:szCs w:val="28"/>
        </w:rPr>
        <w:t> </w:t>
      </w:r>
      <w:r>
        <w:rPr>
          <w:rFonts w:cs="Segoe UI Emoji" w:hAnsi="Segoe UI Emoji" w:eastAsia="Segoe UI Emoji" w:ascii="Segoe UI Emoji"/>
          <w:spacing w:val="0"/>
          <w:w w:val="100"/>
          <w:sz w:val="28"/>
          <w:szCs w:val="28"/>
        </w:rPr>
        <w:t>✅</w:t>
      </w:r>
      <w:r>
        <w:rPr>
          <w:rFonts w:cs="Segoe UI Emoji" w:hAnsi="Segoe UI Emoji" w:eastAsia="Segoe UI Emoji" w:ascii="Segoe UI Emoji"/>
          <w:spacing w:val="6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ítu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cla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8"/>
        <w:ind w:left="462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</w: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  </w:t>
      </w:r>
      <w:r>
        <w:rPr>
          <w:rFonts w:cs="Courier New" w:hAnsi="Courier New" w:eastAsia="Courier New" w:ascii="Courier New"/>
          <w:spacing w:val="158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inic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x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máx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2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íneas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9"/>
        <w:ind w:left="462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</w: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  </w:t>
      </w:r>
      <w:r>
        <w:rPr>
          <w:rFonts w:cs="Courier New" w:hAnsi="Courier New" w:eastAsia="Courier New" w:ascii="Courier New"/>
          <w:spacing w:val="158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gen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represe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iva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7"/>
        <w:ind w:left="462"/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</w: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  </w:t>
      </w:r>
      <w:r>
        <w:rPr>
          <w:rFonts w:cs="Courier New" w:hAnsi="Courier New" w:eastAsia="Courier New" w:ascii="Courier New"/>
          <w:spacing w:val="158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nal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ej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l)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9" w:lineRule="auto" w:line="256"/>
        <w:ind w:left="822" w:right="868" w:hanging="360"/>
        <w:sectPr>
          <w:pgMar w:header="1504" w:footer="0" w:top="2360" w:bottom="280" w:left="1600" w:right="1680"/>
          <w:headerReference w:type="default" r:id="rId6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28"/>
          <w:szCs w:val="28"/>
        </w:rPr>
        <w:t>o</w:t>
      </w:r>
      <w:r>
        <w:rPr>
          <w:rFonts w:cs="Courier New" w:hAnsi="Courier New" w:eastAsia="Courier New" w:ascii="Courier New"/>
          <w:spacing w:val="2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ía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debe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ual,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er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argar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tex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xce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s.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529"/>
      </w:pP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úbli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)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4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infogr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í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rmato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ag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n.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40"/>
        <w:ind w:left="608"/>
      </w:pPr>
      <w:r>
        <w:rPr>
          <w:rFonts w:cs="Comic Sans MS" w:hAnsi="Comic Sans MS" w:eastAsia="Comic Sans MS" w:ascii="Comic Sans MS"/>
          <w:b/>
          <w:position w:val="-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A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cti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v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d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a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d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4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:</w:t>
      </w:r>
      <w:r>
        <w:rPr>
          <w:rFonts w:cs="Comic Sans MS" w:hAnsi="Comic Sans MS" w:eastAsia="Comic Sans MS" w:ascii="Comic Sans MS"/>
          <w:b/>
          <w:spacing w:val="-4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Ej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rcici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s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d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3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alg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o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ritm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s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bási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c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s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en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PS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yellow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yellow"/>
        </w:rPr>
        <w:t>Int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611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P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r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p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ó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t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de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l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acti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v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a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uto" w:line="258"/>
        <w:ind w:left="102" w:right="322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Fam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z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estud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antes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construc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gor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eInt,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util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z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estruc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uras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bás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cas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ura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(ent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)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ulta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sal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)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uso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" w:lineRule="exact" w:line="360"/>
        <w:ind w:left="102"/>
      </w:pP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con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ales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(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2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-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ntonce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-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)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ara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ma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is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nes.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611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struc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lineRule="auto" w:line="258"/>
        <w:ind w:left="822" w:right="599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PSeI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igu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5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gor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enun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before="2" w:lineRule="auto" w:line="258"/>
        <w:ind w:left="822" w:right="335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segú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ate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usar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correct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mente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instrucc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nes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ibir,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str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ctura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nal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-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-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before="2" w:lineRule="auto" w:line="258"/>
        <w:ind w:left="822" w:right="42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Ej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cuta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itmo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PS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rue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stint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rada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rvar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rta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iento.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2"/>
        <w:ind w:left="462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spacing w:val="1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tmo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mb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4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ega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0" w:lineRule="exact" w:line="360"/>
        <w:ind w:left="822"/>
      </w:pP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ar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h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evi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40"/>
        <w:ind w:left="611"/>
      </w:pPr>
      <w:r>
        <w:rPr>
          <w:rFonts w:cs="Comic Sans MS" w:hAnsi="Comic Sans MS" w:eastAsia="Comic Sans MS" w:ascii="Comic Sans MS"/>
          <w:b/>
          <w:position w:val="-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3"/>
          <w:w w:val="100"/>
          <w:position w:val="-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3"/>
          <w:w w:val="100"/>
          <w:position w:val="-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green"/>
        </w:rPr>
        <w:t>uncia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-2"/>
          <w:w w:val="100"/>
          <w:position w:val="-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green"/>
        </w:rPr>
        <w:t>p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3"/>
          <w:w w:val="100"/>
          <w:position w:val="-1"/>
          <w:sz w:val="28"/>
          <w:szCs w:val="28"/>
          <w:highlight w:val="green"/>
        </w:rPr>
        <w:t>r</w:t>
      </w:r>
      <w:r>
        <w:rPr>
          <w:rFonts w:cs="Comic Sans MS" w:hAnsi="Comic Sans MS" w:eastAsia="Comic Sans MS" w:ascii="Comic Sans MS"/>
          <w:b/>
          <w:spacing w:val="-3"/>
          <w:w w:val="100"/>
          <w:position w:val="-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-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green"/>
        </w:rPr>
        <w:t>p</w:t>
      </w:r>
      <w:r>
        <w:rPr>
          <w:rFonts w:cs="Comic Sans MS" w:hAnsi="Comic Sans MS" w:eastAsia="Comic Sans MS" w:ascii="Comic Sans MS"/>
          <w:b/>
          <w:spacing w:val="-1"/>
          <w:w w:val="100"/>
          <w:position w:val="-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  <w:highlight w:val="green"/>
        </w:rPr>
        <w:t>uestos</w:t>
      </w:r>
      <w:r>
        <w:rPr>
          <w:rFonts w:cs="Comic Sans MS" w:hAnsi="Comic Sans MS" w:eastAsia="Comic Sans MS" w:ascii="Comic Sans MS"/>
          <w:b/>
          <w:spacing w:val="0"/>
          <w:w w:val="100"/>
          <w:position w:val="-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462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-1"/>
          <w:position w:val="1"/>
          <w:sz w:val="28"/>
          <w:szCs w:val="28"/>
          <w:highlight w:val="cyan"/>
        </w:rPr>
        <w:t>1.</w:t>
      </w:r>
      <w:r>
        <w:rPr>
          <w:rFonts w:cs="Comic Sans MS" w:hAnsi="Comic Sans MS" w:eastAsia="Comic Sans MS" w:ascii="Comic Sans MS"/>
          <w:b/>
          <w:spacing w:val="-1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-53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-53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Edad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m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í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cyan"/>
        </w:rPr>
        <w:t>n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ima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p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ara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v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cyan"/>
        </w:rPr>
        <w:t>t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ar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uto" w:line="259"/>
        <w:ind w:left="102" w:right="54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ite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edad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mensaje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que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ique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puede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ual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1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8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añ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s)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102"/>
      </w:pP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ue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tar.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462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-1"/>
          <w:position w:val="1"/>
          <w:sz w:val="28"/>
          <w:szCs w:val="28"/>
          <w:highlight w:val="cyan"/>
        </w:rPr>
        <w:t>2.</w:t>
      </w:r>
      <w:r>
        <w:rPr>
          <w:rFonts w:cs="Comic Sans MS" w:hAnsi="Comic Sans MS" w:eastAsia="Comic Sans MS" w:ascii="Comic Sans MS"/>
          <w:b/>
          <w:spacing w:val="-1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-53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-53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Núme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r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o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p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si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t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v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,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gativo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o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ro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uto" w:line="259"/>
        <w:ind w:left="102" w:right="664"/>
        <w:sectPr>
          <w:pgMar w:header="1496" w:footer="0" w:top="1720" w:bottom="280" w:left="1600" w:right="1680"/>
          <w:headerReference w:type="default" r:id="rId7"/>
          <w:pgSz w:w="12240" w:h="15840"/>
        </w:sectPr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ú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ero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iti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ati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ero.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17"/>
        <w:ind w:left="462"/>
      </w:pPr>
      <w:r>
        <w:pict>
          <v:group style="position:absolute;margin-left:103.1pt;margin-top:0.774711pt;width:198.74pt;height:19.704pt;mso-position-horizontal-relative:page;mso-position-vertical-relative:paragraph;z-index:-227" coordorigin="2062,15" coordsize="3975,394">
            <v:shape style="position:absolute;left:2062;top:15;width:3975;height:394" coordorigin="2062,15" coordsize="3975,394" path="m2062,410l6037,410,6037,15,2062,15,2062,410xe" filled="t" fillcolor="#00FFFF" stroked="f">
              <v:path arrowok="t"/>
              <v:fill/>
            </v:shape>
            <w10:wrap type="none"/>
          </v:group>
        </w:pict>
      </w:r>
      <w:r>
        <w:rPr>
          <w:rFonts w:cs="Comic Sans MS" w:hAnsi="Comic Sans MS" w:eastAsia="Comic Sans MS" w:ascii="Comic Sans MS"/>
          <w:b/>
          <w:spacing w:val="-1"/>
          <w:sz w:val="28"/>
          <w:szCs w:val="28"/>
        </w:rPr>
        <w:t>3</w:t>
      </w:r>
      <w:r>
        <w:rPr>
          <w:rFonts w:cs="Comic Sans MS" w:hAnsi="Comic Sans MS" w:eastAsia="Comic Sans MS" w:ascii="Comic Sans MS"/>
          <w:b/>
          <w:spacing w:val="0"/>
          <w:sz w:val="28"/>
          <w:szCs w:val="28"/>
        </w:rPr>
        <w:t>.</w:t>
      </w:r>
      <w:r>
        <w:rPr>
          <w:rFonts w:cs="Comic Sans MS" w:hAnsi="Comic Sans MS" w:eastAsia="Comic Sans MS" w:ascii="Comic Sans MS"/>
          <w:b/>
          <w:spacing w:val="-53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b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ri</w: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ac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nt</w:t>
      </w:r>
      <w:r>
        <w:rPr>
          <w:rFonts w:cs="Comic Sans MS" w:hAnsi="Comic Sans MS" w:eastAsia="Comic Sans MS" w:ascii="Comic Sans MS"/>
          <w:b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as</w:t>
      </w:r>
      <w:r>
        <w:rPr>
          <w:rFonts w:cs="Comic Sans MS" w:hAnsi="Comic Sans MS" w:eastAsia="Comic Sans MS" w:ascii="Comic Sans MS"/>
          <w:b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ña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tLeast" w:line="420"/>
        <w:ind w:left="102" w:right="55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ite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suar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contr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eña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verifique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igu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"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12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3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4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".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es,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muestra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"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ermi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",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uestra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"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aseña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rr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"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462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spacing w:val="-1"/>
          <w:position w:val="1"/>
          <w:sz w:val="28"/>
          <w:szCs w:val="28"/>
          <w:highlight w:val="cyan"/>
        </w:rPr>
        <w:t>4.</w:t>
      </w:r>
      <w:r>
        <w:rPr>
          <w:rFonts w:cs="Comic Sans MS" w:hAnsi="Comic Sans MS" w:eastAsia="Comic Sans MS" w:ascii="Comic Sans MS"/>
          <w:b/>
          <w:spacing w:val="-1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-53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-53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m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p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ara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ó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de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d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úmeros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tLeast" w:line="420"/>
        <w:ind w:left="102" w:right="100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ú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meros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uál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amb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les.</w:t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462"/>
      </w:pPr>
      <w:r>
        <w:rPr>
          <w:rFonts w:cs="Comic Sans MS" w:hAnsi="Comic Sans MS" w:eastAsia="Comic Sans MS" w:ascii="Comic Sans MS"/>
          <w:b/>
          <w:spacing w:val="-1"/>
          <w:position w:val="1"/>
          <w:sz w:val="28"/>
          <w:szCs w:val="28"/>
        </w:rPr>
        <w:t>5</w:t>
      </w:r>
      <w:r>
        <w:rPr>
          <w:rFonts w:cs="Comic Sans MS" w:hAnsi="Comic Sans MS" w:eastAsia="Comic Sans MS" w:ascii="Comic Sans MS"/>
          <w:b/>
          <w:spacing w:val="0"/>
          <w:position w:val="1"/>
          <w:sz w:val="28"/>
          <w:szCs w:val="28"/>
        </w:rPr>
        <w:t>.</w:t>
      </w:r>
      <w:r>
        <w:rPr>
          <w:rFonts w:cs="Comic Sans MS" w:hAnsi="Comic Sans MS" w:eastAsia="Comic Sans MS" w:ascii="Comic Sans MS"/>
          <w:b/>
          <w:spacing w:val="-53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ali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f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c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ac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ó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n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 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  <w:t>a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  <w:t>p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ro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cyan"/>
        </w:rPr>
        <w:t>b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atori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cyan"/>
        </w:rPr>
        <w:t>a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tLeast" w:line="420"/>
        <w:ind w:left="102" w:right="771"/>
      </w:pP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ibe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q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if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caci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iante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muestre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(m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ig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3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.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0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)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102"/>
      </w:pPr>
      <w:r>
        <w:rPr>
          <w:rFonts w:cs="Comic Sans MS" w:hAnsi="Comic Sans MS" w:eastAsia="Comic Sans MS" w:ascii="Comic Sans MS"/>
          <w:b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b/>
          <w:position w:val="1"/>
          <w:sz w:val="28"/>
          <w:szCs w:val="28"/>
          <w:highlight w:val="green"/>
        </w:rPr>
        <w:t>   </w:t>
      </w:r>
      <w:r>
        <w:rPr>
          <w:rFonts w:cs="Comic Sans MS" w:hAnsi="Comic Sans MS" w:eastAsia="Comic Sans MS" w:ascii="Comic Sans MS"/>
          <w:b/>
          <w:spacing w:val="23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23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Re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  <w:t>c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me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d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ac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o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  <w:t>e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té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  <w:highlight w:val="green"/>
        </w:rPr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  <w:highlight w:val="green"/>
        </w:rPr>
        <w:t>nicas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ind w:left="462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spacing w:val="1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Usa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mb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riabl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scri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inúscu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a.</w:t>
      </w:r>
    </w:p>
    <w:p>
      <w:pPr>
        <w:rPr>
          <w:rFonts w:cs="Comic Sans MS" w:hAnsi="Comic Sans MS" w:eastAsia="Comic Sans MS" w:ascii="Comic Sans MS"/>
          <w:sz w:val="28"/>
          <w:szCs w:val="28"/>
        </w:rPr>
        <w:tabs>
          <w:tab w:pos="820" w:val="left"/>
        </w:tabs>
        <w:jc w:val="left"/>
        <w:spacing w:before="32" w:lineRule="auto" w:line="258"/>
        <w:ind w:left="822" w:right="330" w:hanging="360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ab/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Veri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correc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indent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acil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lec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ura.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80"/>
        <w:ind w:left="462"/>
      </w:pPr>
      <w:r>
        <w:rPr>
          <w:rFonts w:cs="Verdana" w:hAnsi="Verdana" w:eastAsia="Verdana" w:ascii="Verdana"/>
          <w:spacing w:val="0"/>
          <w:w w:val="100"/>
          <w:sz w:val="28"/>
          <w:szCs w:val="28"/>
        </w:rPr>
        <w:t>•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spacing w:val="1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nt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tr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ga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,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rue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er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nt</w:t>
      </w:r>
      <w:r>
        <w:rPr>
          <w:rFonts w:cs="Comic Sans MS" w:hAnsi="Comic Sans MS" w:eastAsia="Comic Sans MS" w:ascii="Comic Sans MS"/>
          <w:spacing w:val="-4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32" w:lineRule="exact" w:line="360"/>
        <w:ind w:left="822"/>
      </w:pP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radas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va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su</w:t>
      </w:r>
      <w:r>
        <w:rPr>
          <w:rFonts w:cs="Comic Sans MS" w:hAnsi="Comic Sans MS" w:eastAsia="Comic Sans MS" w:ascii="Comic Sans MS"/>
          <w:spacing w:val="-2"/>
          <w:w w:val="100"/>
          <w:position w:val="-1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position w:val="-1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unci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am</w:t>
      </w:r>
      <w:r>
        <w:rPr>
          <w:rFonts w:cs="Comic Sans MS" w:hAnsi="Comic Sans MS" w:eastAsia="Comic Sans MS" w:ascii="Comic Sans MS"/>
          <w:spacing w:val="1"/>
          <w:w w:val="100"/>
          <w:position w:val="-1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position w:val="-1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position w:val="-1"/>
          <w:sz w:val="28"/>
          <w:szCs w:val="28"/>
        </w:rPr>
        <w:t>nto.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exact" w:line="360"/>
        <w:ind w:left="570"/>
      </w:pPr>
      <w:r>
        <w:pict>
          <v:group style="position:absolute;margin-left:108.5pt;margin-top:-1.37689pt;width:277.01pt;height:19.68pt;mso-position-horizontal-relative:page;mso-position-vertical-relative:paragraph;z-index:-226" coordorigin="2170,-28" coordsize="5540,394">
            <v:shape style="position:absolute;left:2170;top:-28;width:5540;height:394" coordorigin="2170,-28" coordsize="5540,394" path="m2170,366l7710,366,7710,-28,2170,-28,2170,366xe" filled="t" fillcolor="#FFFF00" stroked="f">
              <v:path arrowok="t"/>
              <v:fill/>
            </v:shape>
            <w10:wrap type="none"/>
          </v:group>
        </w:pic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</w:rPr>
        <w:t>A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cti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</w:rPr>
        <w:t>v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</w:rPr>
        <w:t>d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</w:rPr>
        <w:t>a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d</w:t>
      </w:r>
      <w:r>
        <w:rPr>
          <w:rFonts w:cs="Comic Sans MS" w:hAnsi="Comic Sans MS" w:eastAsia="Comic Sans MS" w:ascii="Comic Sans MS"/>
          <w:b/>
          <w:spacing w:val="2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</w:rPr>
        <w:t>5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: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3"/>
          <w:w w:val="100"/>
          <w:position w:val="1"/>
          <w:sz w:val="28"/>
          <w:szCs w:val="28"/>
        </w:rPr>
        <w:t>E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valuac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</w:rPr>
        <w:t>ó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de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</w:rPr>
        <w:t>c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n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cim</w:t>
      </w:r>
      <w:r>
        <w:rPr>
          <w:rFonts w:cs="Comic Sans MS" w:hAnsi="Comic Sans MS" w:eastAsia="Comic Sans MS" w:ascii="Comic Sans MS"/>
          <w:b/>
          <w:spacing w:val="1"/>
          <w:w w:val="100"/>
          <w:position w:val="1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-1"/>
          <w:w w:val="100"/>
          <w:position w:val="1"/>
          <w:sz w:val="28"/>
          <w:szCs w:val="28"/>
        </w:rPr>
        <w:t>e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nt</w:t>
      </w:r>
      <w:r>
        <w:rPr>
          <w:rFonts w:cs="Comic Sans MS" w:hAnsi="Comic Sans MS" w:eastAsia="Comic Sans MS" w:ascii="Comic Sans MS"/>
          <w:b/>
          <w:spacing w:val="-2"/>
          <w:w w:val="100"/>
          <w:position w:val="1"/>
          <w:sz w:val="28"/>
          <w:szCs w:val="28"/>
        </w:rPr>
        <w:t>o</w:t>
      </w:r>
      <w:r>
        <w:rPr>
          <w:rFonts w:cs="Comic Sans MS" w:hAnsi="Comic Sans MS" w:eastAsia="Comic Sans MS" w:ascii="Comic Sans MS"/>
          <w:b/>
          <w:spacing w:val="0"/>
          <w:w w:val="100"/>
          <w:position w:val="1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tLeast" w:line="420"/>
        <w:ind w:left="102" w:right="346"/>
      </w:pP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re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untas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del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cues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ario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env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í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las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te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trav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é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sigu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ari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: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6"/>
          <w:szCs w:val="36"/>
        </w:rPr>
        <w:jc w:val="center"/>
        <w:spacing w:lineRule="exact" w:line="420"/>
        <w:ind w:left="3425" w:right="3336"/>
      </w:pPr>
      <w:hyperlink r:id="rId9"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Evalua</w:t>
        </w:r>
        <w:r>
          <w:rPr>
            <w:rFonts w:cs="Calibri" w:hAnsi="Calibri" w:eastAsia="Calibri" w:ascii="Calibri"/>
            <w:b/>
            <w:color w:val="FFFFFF"/>
            <w:spacing w:val="1"/>
            <w:w w:val="100"/>
            <w:position w:val="1"/>
            <w:sz w:val="36"/>
            <w:szCs w:val="36"/>
          </w:rPr>
          <w:t>c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i</w:t>
        </w:r>
        <w:r>
          <w:rPr>
            <w:rFonts w:cs="Calibri" w:hAnsi="Calibri" w:eastAsia="Calibri" w:ascii="Calibri"/>
            <w:b/>
            <w:color w:val="FFFFFF"/>
            <w:spacing w:val="-1"/>
            <w:w w:val="100"/>
            <w:position w:val="1"/>
            <w:sz w:val="36"/>
            <w:szCs w:val="36"/>
          </w:rPr>
          <w:t>ó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n</w:t>
        </w:r>
        <w:r>
          <w:rPr>
            <w:rFonts w:cs="Calibri" w:hAnsi="Calibri" w:eastAsia="Calibri" w:ascii="Calibri"/>
            <w:b/>
            <w:color w:val="FFFFFF"/>
            <w:spacing w:val="1"/>
            <w:w w:val="100"/>
            <w:position w:val="1"/>
            <w:sz w:val="36"/>
            <w:szCs w:val="36"/>
          </w:rPr>
          <w:t> </w:t>
        </w:r>
        <w:r>
          <w:rPr>
            <w:rFonts w:cs="Calibri" w:hAnsi="Calibri" w:eastAsia="Calibri" w:ascii="Calibri"/>
            <w:b/>
            <w:color w:val="FFFFFF"/>
            <w:spacing w:val="-1"/>
            <w:w w:val="100"/>
            <w:position w:val="1"/>
            <w:sz w:val="36"/>
            <w:szCs w:val="36"/>
          </w:rPr>
          <w:t>d</w:t>
        </w:r>
      </w:hyperlink>
      <w:hyperlink r:id="rId10"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e</w:t>
        </w:r>
        <w:r>
          <w:rPr>
            <w:rFonts w:cs="Calibri" w:hAnsi="Calibri" w:eastAsia="Calibri" w:ascii="Calibri"/>
            <w:color w:val="000000"/>
            <w:spacing w:val="0"/>
            <w:w w:val="100"/>
            <w:position w:val="0"/>
            <w:sz w:val="36"/>
            <w:szCs w:val="36"/>
          </w:rPr>
        </w:r>
      </w:hyperlink>
    </w:p>
    <w:p>
      <w:pPr>
        <w:rPr>
          <w:rFonts w:cs="Calibri" w:hAnsi="Calibri" w:eastAsia="Calibri" w:ascii="Calibri"/>
          <w:sz w:val="36"/>
          <w:szCs w:val="36"/>
        </w:rPr>
        <w:jc w:val="center"/>
        <w:spacing w:before="33"/>
        <w:ind w:left="3869" w:right="3780"/>
        <w:sectPr>
          <w:pgMar w:header="0" w:footer="0" w:top="1400" w:bottom="280" w:left="1600" w:right="1720"/>
          <w:headerReference w:type="default" r:id="rId8"/>
          <w:pgSz w:w="12240" w:h="15840"/>
        </w:sectPr>
      </w:pPr>
      <w:r>
        <w:pict>
          <v:group style="position:absolute;margin-left:232.75pt;margin-top:-29.1973pt;width:145pt;height:56.5pt;mso-position-horizontal-relative:page;mso-position-vertical-relative:paragraph;z-index:-225" coordorigin="4655,-584" coordsize="2900,1130">
            <v:shape style="position:absolute;left:4665;top:-574;width:2880;height:1110" coordorigin="4665,-574" coordsize="2880,1110" path="m4665,-389l4665,353,4678,419,4712,475,4764,515,4827,535,4850,536,7362,536,7428,523,7484,489,7524,437,7544,374,7545,351,7545,-391,7532,-457,7498,-513,7446,-553,7383,-573,7360,-574,4848,-574,4782,-561,4726,-527,4686,-475,4666,-412,4665,-389xe" filled="t" fillcolor="#4471C4" stroked="f">
              <v:path arrowok="t"/>
              <v:fill/>
            </v:shape>
            <v:shape style="position:absolute;left:4665;top:-574;width:2880;height:1110" coordorigin="4665,-574" coordsize="2880,1110" path="m4665,-389l4677,-455,4711,-511,4762,-552,4825,-572,4850,-574,7360,-574,7426,-562,7482,-528,7523,-477,7543,-414,7545,-389,7545,351,7533,417,7499,473,7448,514,7385,534,7360,536,4850,536,4784,524,4728,490,4687,439,4667,376,4665,351,4665,-389xe" filled="f" stroked="t" strokeweight="1pt" strokecolor="#2E528F">
              <v:path arrowok="t"/>
            </v:shape>
            <w10:wrap type="none"/>
          </v:group>
        </w:pict>
      </w:r>
      <w:hyperlink r:id="rId11">
        <w:r>
          <w:rPr>
            <w:rFonts w:cs="Calibri" w:hAnsi="Calibri" w:eastAsia="Calibri" w:ascii="Calibri"/>
            <w:b/>
            <w:color w:val="FFFFFF"/>
            <w:spacing w:val="0"/>
            <w:w w:val="100"/>
            <w:sz w:val="36"/>
            <w:szCs w:val="36"/>
          </w:rPr>
          <w:t>Sab</w:t>
        </w:r>
        <w:r>
          <w:rPr>
            <w:rFonts w:cs="Calibri" w:hAnsi="Calibri" w:eastAsia="Calibri" w:ascii="Calibri"/>
            <w:b/>
            <w:color w:val="FFFFFF"/>
            <w:spacing w:val="2"/>
            <w:w w:val="100"/>
            <w:sz w:val="36"/>
            <w:szCs w:val="36"/>
          </w:rPr>
          <w:t>e</w:t>
        </w:r>
      </w:hyperlink>
      <w:hyperlink r:id="rId12">
        <w:r>
          <w:rPr>
            <w:rFonts w:cs="Calibri" w:hAnsi="Calibri" w:eastAsia="Calibri" w:ascii="Calibri"/>
            <w:b/>
            <w:color w:val="FFFFFF"/>
            <w:spacing w:val="0"/>
            <w:w w:val="100"/>
            <w:sz w:val="36"/>
            <w:szCs w:val="36"/>
          </w:rPr>
          <w:t>res</w:t>
        </w:r>
        <w:r>
          <w:rPr>
            <w:rFonts w:cs="Calibri" w:hAnsi="Calibri" w:eastAsia="Calibri" w:ascii="Calibri"/>
            <w:color w:val="000000"/>
            <w:spacing w:val="0"/>
            <w:w w:val="100"/>
            <w:sz w:val="36"/>
            <w:szCs w:val="36"/>
          </w:rPr>
        </w:r>
      </w:hyperlink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before="17"/>
        <w:ind w:left="570"/>
      </w:pPr>
      <w:r>
        <w:pict>
          <v:group style="position:absolute;margin-left:108.5pt;margin-top:0.774711pt;width:267.05pt;height:19.704pt;mso-position-horizontal-relative:page;mso-position-vertical-relative:paragraph;z-index:-224" coordorigin="2170,15" coordsize="5341,394">
            <v:shape style="position:absolute;left:2170;top:15;width:5341;height:394" coordorigin="2170,15" coordsize="5341,394" path="m2170,410l7511,410,7511,15,2170,15,2170,410xe" filled="t" fillcolor="#FFFF00" stroked="f">
              <v:path arrowok="t"/>
              <v:fill/>
            </v:shape>
            <w10:wrap type="none"/>
          </v:group>
        </w:pic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cti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v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b/>
          <w:spacing w:val="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sz w:val="28"/>
          <w:szCs w:val="28"/>
        </w:rPr>
        <w:t>6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: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1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am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f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icac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ó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de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b/>
          <w:spacing w:val="-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nc</w:t>
      </w:r>
      <w:r>
        <w:rPr>
          <w:rFonts w:cs="Comic Sans MS" w:hAnsi="Comic Sans MS" w:eastAsia="Comic Sans MS" w:ascii="Comic Sans MS"/>
          <w:b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b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b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omic Sans MS" w:hAnsi="Comic Sans MS" w:eastAsia="Comic Sans MS" w:ascii="Comic Sans MS"/>
          <w:sz w:val="28"/>
          <w:szCs w:val="28"/>
        </w:rPr>
        <w:jc w:val="left"/>
        <w:spacing w:lineRule="atLeast" w:line="420"/>
        <w:ind w:left="102" w:right="987"/>
      </w:pP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eal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za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da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uno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l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g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uien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tiv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ga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ific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y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co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m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p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arte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el</w:t>
      </w:r>
      <w:r>
        <w:rPr>
          <w:rFonts w:cs="Comic Sans MS" w:hAnsi="Comic Sans MS" w:eastAsia="Comic Sans MS" w:ascii="Comic Sans MS"/>
          <w:spacing w:val="-3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do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c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en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t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los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r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e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sult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a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</w:t>
      </w:r>
      <w:r>
        <w:rPr>
          <w:rFonts w:cs="Comic Sans MS" w:hAnsi="Comic Sans MS" w:eastAsia="Comic Sans MS" w:ascii="Comic Sans MS"/>
          <w:spacing w:val="-2"/>
          <w:w w:val="100"/>
          <w:sz w:val="28"/>
          <w:szCs w:val="28"/>
        </w:rPr>
        <w:t> 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b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te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n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i</w:t>
      </w:r>
      <w:r>
        <w:rPr>
          <w:rFonts w:cs="Comic Sans MS" w:hAnsi="Comic Sans MS" w:eastAsia="Comic Sans MS" w:ascii="Comic Sans MS"/>
          <w:spacing w:val="-1"/>
          <w:w w:val="100"/>
          <w:sz w:val="28"/>
          <w:szCs w:val="28"/>
        </w:rPr>
        <w:t>d</w:t>
      </w:r>
      <w:r>
        <w:rPr>
          <w:rFonts w:cs="Comic Sans MS" w:hAnsi="Comic Sans MS" w:eastAsia="Comic Sans MS" w:ascii="Comic Sans MS"/>
          <w:spacing w:val="1"/>
          <w:w w:val="100"/>
          <w:sz w:val="28"/>
          <w:szCs w:val="28"/>
        </w:rPr>
        <w:t>o</w:t>
      </w:r>
      <w:r>
        <w:rPr>
          <w:rFonts w:cs="Comic Sans MS" w:hAnsi="Comic Sans MS" w:eastAsia="Comic Sans MS" w:ascii="Comic Sans MS"/>
          <w:spacing w:val="0"/>
          <w:w w:val="100"/>
          <w:sz w:val="28"/>
          <w:szCs w:val="28"/>
        </w:rPr>
        <w:t>s.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420"/>
        <w:ind w:left="256"/>
      </w:pPr>
      <w:r>
        <w:pict>
          <v:group style="position:absolute;margin-left:82.75pt;margin-top:-6.95pt;width:96.25pt;height:37.75pt;mso-position-horizontal-relative:page;mso-position-vertical-relative:paragraph;z-index:-223" coordorigin="1655,-139" coordsize="1925,755">
            <v:shape style="position:absolute;left:1665;top:-129;width:1905;height:735" coordorigin="1665,-129" coordsize="1905,735" path="m1665,-6l1665,484,1666,499,1691,559,1743,598,1788,606,3447,606,3523,580,3562,528,3570,484,3570,-6,3544,-82,3492,-121,3447,-129,1788,-129,1712,-103,1673,-51,1665,-6xe" filled="t" fillcolor="#4471C4" stroked="f">
              <v:path arrowok="t"/>
              <v:fill/>
            </v:shape>
            <v:shape style="position:absolute;left:1665;top:-129;width:1905;height:735" coordorigin="1665,-129" coordsize="1905,735" path="m1665,-6l1683,-70,1730,-115,1788,-129,3447,-129,3511,-111,3556,-64,3570,-6,3570,484,3552,547,3505,592,3447,606,1788,606,1724,588,1679,541,1665,484,1665,-6xe" filled="f" stroked="t" strokeweight="1pt" strokecolor="#2E528F">
              <v:path arrowok="t"/>
            </v:shape>
            <w10:wrap type="none"/>
          </v:group>
        </w:pict>
      </w:r>
      <w:r>
        <w:pict>
          <v:group style="position:absolute;margin-left:194.5pt;margin-top:-6.7pt;width:76.75pt;height:38.5pt;mso-position-horizontal-relative:page;mso-position-vertical-relative:paragraph;z-index:-222" coordorigin="3890,-134" coordsize="1535,770">
            <v:shape style="position:absolute;left:3900;top:-124;width:1515;height:750" coordorigin="3900,-124" coordsize="1515,750" path="m3900,1l3900,501,3901,520,3928,580,3981,618,4025,626,5290,626,5351,610,5397,565,5415,501,5415,1,5399,-60,5354,-106,5290,-124,4025,-124,3964,-108,3918,-63,3900,1xe" filled="t" fillcolor="#4471C4" stroked="f">
              <v:path arrowok="t"/>
              <v:fill/>
            </v:shape>
            <v:shape style="position:absolute;left:3900;top:-124;width:1515;height:750" coordorigin="3900,-124" coordsize="1515,750" path="m3900,1l3918,-63,3964,-108,4025,-124,5290,-124,5354,-106,5399,-60,5415,1,5415,501,5397,565,5351,610,5290,626,4025,626,3961,608,3916,562,3900,501,3900,1xe" filled="f" stroked="t" strokeweight="1pt" strokecolor="#2E528F">
              <v:path arrowok="t"/>
            </v:shape>
            <w10:wrap type="none"/>
          </v:group>
        </w:pict>
      </w:r>
      <w:r>
        <w:pict>
          <v:group style="position:absolute;margin-left:286pt;margin-top:-6.7pt;width:76.75pt;height:38.5pt;mso-position-horizontal-relative:page;mso-position-vertical-relative:paragraph;z-index:-221" coordorigin="5720,-134" coordsize="1535,770">
            <v:shape style="position:absolute;left:5730;top:-124;width:1515;height:750" coordorigin="5730,-124" coordsize="1515,750" path="m5730,1l5730,501,5731,520,5758,580,5811,618,5855,626,7120,626,7181,610,7227,565,7245,501,7245,1,7229,-60,7184,-106,7120,-124,5855,-124,5794,-108,5748,-63,5730,1xe" filled="t" fillcolor="#4471C4" stroked="f">
              <v:path arrowok="t"/>
              <v:fill/>
            </v:shape>
            <v:shape style="position:absolute;left:5730;top:-124;width:1515;height:750" coordorigin="5730,-124" coordsize="1515,750" path="m5730,1l5748,-63,5794,-108,5855,-124,7120,-124,7184,-106,7229,-60,7245,1,7245,501,7227,565,7181,610,7120,626,5855,626,5791,608,5746,562,5730,501,5730,1xe" filled="f" stroked="t" strokeweight="1pt" strokecolor="#2E528F">
              <v:path arrowok="t"/>
            </v:shape>
            <w10:wrap type="none"/>
          </v:group>
        </w:pict>
      </w:r>
      <w:r>
        <w:pict>
          <v:group style="position:absolute;margin-left:376.75pt;margin-top:-4.45pt;width:76.75pt;height:38.5pt;mso-position-horizontal-relative:page;mso-position-vertical-relative:paragraph;z-index:-220" coordorigin="7535,-89" coordsize="1535,770">
            <v:shape style="position:absolute;left:7545;top:-79;width:1515;height:750" coordorigin="7545,-79" coordsize="1515,750" path="m7545,46l7545,546,7546,565,7573,625,7626,663,7670,671,8935,671,8996,655,9042,610,9060,546,9060,46,9044,-15,8999,-61,8935,-79,7670,-79,7609,-63,7563,-18,7545,46xe" filled="t" fillcolor="#4471C4" stroked="f">
              <v:path arrowok="t"/>
              <v:fill/>
            </v:shape>
            <v:shape style="position:absolute;left:7545;top:-79;width:1515;height:750" coordorigin="7545,-79" coordsize="1515,750" path="m7545,46l7563,-18,7609,-63,7670,-79,8935,-79,8999,-61,9044,-15,9060,46,9060,546,9042,610,8996,655,8935,671,7670,671,7606,653,7561,607,7545,546,7545,46xe" filled="f" stroked="t" strokeweight="1pt" strokecolor="#2E528F">
              <v:path arrowok="t"/>
            </v:shape>
            <w10:wrap type="none"/>
          </v:group>
        </w:pict>
      </w:r>
      <w:hyperlink r:id="rId14">
        <w:r>
          <w:rPr>
            <w:rFonts w:cs="Calibri" w:hAnsi="Calibri" w:eastAsia="Calibri" w:ascii="Calibri"/>
            <w:b/>
            <w:color w:val="FFFFFF"/>
            <w:spacing w:val="1"/>
            <w:w w:val="100"/>
            <w:position w:val="1"/>
            <w:sz w:val="36"/>
            <w:szCs w:val="36"/>
          </w:rPr>
          <w:t>G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AME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 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1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1"/>
            <w:sz w:val="36"/>
            <w:szCs w:val="36"/>
          </w:rPr>
          <w:t>            </w:t>
        </w:r>
        <w:r>
          <w:rPr>
            <w:rFonts w:cs="Calibri" w:hAnsi="Calibri" w:eastAsia="Calibri" w:ascii="Calibri"/>
            <w:b/>
            <w:color w:val="FFFFFF"/>
            <w:spacing w:val="8"/>
            <w:w w:val="100"/>
            <w:position w:val="1"/>
            <w:sz w:val="36"/>
            <w:szCs w:val="36"/>
          </w:rPr>
          <w:t> </w:t>
        </w:r>
      </w:hyperlink>
      <w:hyperlink r:id="rId15"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G</w:t>
        </w:r>
        <w:r>
          <w:rPr>
            <w:rFonts w:cs="Calibri" w:hAnsi="Calibri" w:eastAsia="Calibri" w:ascii="Calibri"/>
            <w:b/>
            <w:color w:val="FFFFFF"/>
            <w:spacing w:val="1"/>
            <w:w w:val="100"/>
            <w:position w:val="4"/>
            <w:sz w:val="32"/>
            <w:szCs w:val="32"/>
          </w:rPr>
          <w:t>A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ME</w:t>
        </w:r>
        <w:r>
          <w:rPr>
            <w:rFonts w:cs="Calibri" w:hAnsi="Calibri" w:eastAsia="Calibri" w:ascii="Calibri"/>
            <w:b/>
            <w:color w:val="FFFFFF"/>
            <w:spacing w:val="-8"/>
            <w:w w:val="100"/>
            <w:position w:val="4"/>
            <w:sz w:val="32"/>
            <w:szCs w:val="32"/>
          </w:rPr>
          <w:t> 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2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         </w:t>
        </w:r>
        <w:r>
          <w:rPr>
            <w:rFonts w:cs="Calibri" w:hAnsi="Calibri" w:eastAsia="Calibri" w:ascii="Calibri"/>
            <w:b/>
            <w:color w:val="FFFFFF"/>
            <w:spacing w:val="38"/>
            <w:w w:val="100"/>
            <w:position w:val="4"/>
            <w:sz w:val="32"/>
            <w:szCs w:val="32"/>
          </w:rPr>
          <w:t> </w:t>
        </w:r>
      </w:hyperlink>
      <w:hyperlink r:id="rId16"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G</w:t>
        </w:r>
        <w:r>
          <w:rPr>
            <w:rFonts w:cs="Calibri" w:hAnsi="Calibri" w:eastAsia="Calibri" w:ascii="Calibri"/>
            <w:b/>
            <w:color w:val="FFFFFF"/>
            <w:spacing w:val="1"/>
            <w:w w:val="100"/>
            <w:position w:val="4"/>
            <w:sz w:val="32"/>
            <w:szCs w:val="32"/>
          </w:rPr>
          <w:t>A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ME</w:t>
        </w:r>
        <w:r>
          <w:rPr>
            <w:rFonts w:cs="Calibri" w:hAnsi="Calibri" w:eastAsia="Calibri" w:ascii="Calibri"/>
            <w:b/>
            <w:color w:val="FFFFFF"/>
            <w:spacing w:val="-8"/>
            <w:w w:val="100"/>
            <w:position w:val="4"/>
            <w:sz w:val="32"/>
            <w:szCs w:val="32"/>
          </w:rPr>
          <w:t> 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3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4"/>
            <w:sz w:val="32"/>
            <w:szCs w:val="32"/>
          </w:rPr>
          <w:t>         </w:t>
        </w:r>
        <w:r>
          <w:rPr>
            <w:rFonts w:cs="Calibri" w:hAnsi="Calibri" w:eastAsia="Calibri" w:ascii="Calibri"/>
            <w:b/>
            <w:color w:val="FFFFFF"/>
            <w:spacing w:val="23"/>
            <w:w w:val="100"/>
            <w:position w:val="4"/>
            <w:sz w:val="32"/>
            <w:szCs w:val="32"/>
          </w:rPr>
          <w:t> </w:t>
        </w:r>
      </w:hyperlink>
      <w:hyperlink r:id="rId17"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0"/>
            <w:sz w:val="32"/>
            <w:szCs w:val="32"/>
          </w:rPr>
          <w:t>G</w:t>
        </w:r>
        <w:r>
          <w:rPr>
            <w:rFonts w:cs="Calibri" w:hAnsi="Calibri" w:eastAsia="Calibri" w:ascii="Calibri"/>
            <w:b/>
            <w:color w:val="FFFFFF"/>
            <w:spacing w:val="1"/>
            <w:w w:val="100"/>
            <w:position w:val="0"/>
            <w:sz w:val="32"/>
            <w:szCs w:val="32"/>
          </w:rPr>
          <w:t>A</w:t>
        </w:r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0"/>
            <w:sz w:val="32"/>
            <w:szCs w:val="32"/>
          </w:rPr>
          <w:t>ME</w:t>
        </w:r>
        <w:r>
          <w:rPr>
            <w:rFonts w:cs="Calibri" w:hAnsi="Calibri" w:eastAsia="Calibri" w:ascii="Calibri"/>
            <w:b/>
            <w:color w:val="FFFFFF"/>
            <w:spacing w:val="-8"/>
            <w:w w:val="100"/>
            <w:position w:val="0"/>
            <w:sz w:val="32"/>
            <w:szCs w:val="32"/>
          </w:rPr>
          <w:t> </w:t>
        </w:r>
      </w:hyperlink>
      <w:hyperlink r:id="rId18">
        <w:r>
          <w:rPr>
            <w:rFonts w:cs="Calibri" w:hAnsi="Calibri" w:eastAsia="Calibri" w:ascii="Calibri"/>
            <w:b/>
            <w:color w:val="FFFFFF"/>
            <w:spacing w:val="0"/>
            <w:w w:val="100"/>
            <w:position w:val="0"/>
            <w:sz w:val="32"/>
            <w:szCs w:val="32"/>
          </w:rPr>
          <w:t>4</w:t>
        </w:r>
        <w:r>
          <w:rPr>
            <w:rFonts w:cs="Calibri" w:hAnsi="Calibri" w:eastAsia="Calibri" w:ascii="Calibri"/>
            <w:color w:val="000000"/>
            <w:spacing w:val="0"/>
            <w:w w:val="100"/>
            <w:position w:val="0"/>
            <w:sz w:val="32"/>
            <w:szCs w:val="32"/>
          </w:rPr>
        </w:r>
      </w:hyperlink>
    </w:p>
    <w:sectPr>
      <w:pgMar w:header="0" w:footer="0" w:top="1400" w:bottom="280" w:left="1600" w:right="1720"/>
      <w:headerReference w:type="default" r:id="rId13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9.42pt;margin-top:74.1969pt;width:312.51pt;height:16.04pt;mso-position-horizontal-relative:page;mso-position-vertical-relative:page;z-index:-229" filled="f" stroked="f">
          <v:textbox inset="0,0,0,0">
            <w:txbxContent>
              <w:p>
                <w:pPr>
                  <w:rPr>
                    <w:rFonts w:cs="Comic Sans MS" w:hAnsi="Comic Sans MS" w:eastAsia="Comic Sans MS" w:ascii="Comic Sans MS"/>
                    <w:sz w:val="28"/>
                    <w:szCs w:val="28"/>
                  </w:rPr>
                  <w:jc w:val="left"/>
                  <w:spacing w:lineRule="exact" w:line="320"/>
                  <w:ind w:left="20" w:right="-42"/>
                </w:pP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cti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v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</w:rPr>
                  <w:t>1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: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nv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stigac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ó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de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c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nc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p</w:t>
                </w:r>
                <w:r>
                  <w:rPr>
                    <w:rFonts w:cs="Comic Sans MS" w:hAnsi="Comic Sans MS" w:eastAsia="Comic Sans MS" w:ascii="Comic Sans MS"/>
                    <w:b/>
                    <w:spacing w:val="-3"/>
                    <w:w w:val="100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c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ave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9.54pt;margin-top:103.357pt;width:169.32pt;height:16.04pt;mso-position-horizontal-relative:page;mso-position-vertical-relative:page;z-index:-228" filled="f" stroked="f">
          <v:textbox inset="0,0,0,0">
            <w:txbxContent>
              <w:p>
                <w:pPr>
                  <w:rPr>
                    <w:rFonts w:cs="Comic Sans MS" w:hAnsi="Comic Sans MS" w:eastAsia="Comic Sans MS" w:ascii="Comic Sans MS"/>
                    <w:sz w:val="28"/>
                    <w:szCs w:val="28"/>
                  </w:rPr>
                  <w:jc w:val="left"/>
                  <w:spacing w:lineRule="exact" w:line="320"/>
                  <w:ind w:left="20" w:right="-42"/>
                </w:pPr>
                <w:r>
                  <w:rPr>
                    <w:rFonts w:cs="Comic Sans MS" w:hAnsi="Comic Sans MS" w:eastAsia="Comic Sans MS" w:ascii="Comic Sans MS"/>
                    <w:b/>
                    <w:position w:val="1"/>
                    <w:sz w:val="28"/>
                    <w:szCs w:val="28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  <w:t>P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-3"/>
                    <w:w w:val="100"/>
                    <w:position w:val="1"/>
                    <w:sz w:val="28"/>
                    <w:szCs w:val="28"/>
                    <w:highlight w:val="green"/>
                  </w:rPr>
                  <w:t>r</w:t>
                </w:r>
                <w:r>
                  <w:rPr>
                    <w:rFonts w:cs="Comic Sans MS" w:hAnsi="Comic Sans MS" w:eastAsia="Comic Sans MS" w:ascii="Comic Sans MS"/>
                    <w:b/>
                    <w:spacing w:val="-3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  <w:t>p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  <w:t>ó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si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t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de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l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acti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v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i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9.42pt;margin-top:74.1969pt;width:337.286pt;height:16.04pt;mso-position-horizontal-relative:page;mso-position-vertical-relative:page;z-index:-227" filled="f" stroked="f">
          <v:textbox inset="0,0,0,0">
            <w:txbxContent>
              <w:p>
                <w:pPr>
                  <w:rPr>
                    <w:rFonts w:cs="Comic Sans MS" w:hAnsi="Comic Sans MS" w:eastAsia="Comic Sans MS" w:ascii="Comic Sans MS"/>
                    <w:sz w:val="28"/>
                    <w:szCs w:val="28"/>
                  </w:rPr>
                  <w:jc w:val="left"/>
                  <w:spacing w:lineRule="exact" w:line="320"/>
                  <w:ind w:left="20" w:right="-42"/>
                </w:pP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cti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v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</w:rPr>
                  <w:t>3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:</w:t>
                </w:r>
                <w:r>
                  <w:rPr>
                    <w:rFonts w:cs="Comic Sans MS" w:hAnsi="Comic Sans MS" w:eastAsia="Comic Sans MS" w:ascii="Comic Sans MS"/>
                    <w:b/>
                    <w:spacing w:val="-3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iseño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de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una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f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gr</w:t>
                </w:r>
                <w:r>
                  <w:rPr>
                    <w:rFonts w:cs="Comic Sans MS" w:hAnsi="Comic Sans MS" w:eastAsia="Comic Sans MS" w:ascii="Comic Sans MS"/>
                    <w:b/>
                    <w:spacing w:val="-3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f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ía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G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nial</w:t>
                </w:r>
                <w:r>
                  <w:rPr>
                    <w:rFonts w:cs="Comic Sans MS" w:hAnsi="Comic Sans MS" w:eastAsia="Comic Sans MS" w:ascii="Comic Sans MS"/>
                    <w:b/>
                    <w:spacing w:val="-3"/>
                    <w:w w:val="100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y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7.62pt;margin-top:103.357pt;width:169.345pt;height:16.04pt;mso-position-horizontal-relative:page;mso-position-vertical-relative:page;z-index:-226" filled="f" stroked="f">
          <v:textbox inset="0,0,0,0">
            <w:txbxContent>
              <w:p>
                <w:pPr>
                  <w:rPr>
                    <w:rFonts w:cs="Comic Sans MS" w:hAnsi="Comic Sans MS" w:eastAsia="Comic Sans MS" w:ascii="Comic Sans MS"/>
                    <w:sz w:val="28"/>
                    <w:szCs w:val="28"/>
                  </w:rPr>
                  <w:jc w:val="left"/>
                  <w:spacing w:lineRule="exact" w:line="320"/>
                  <w:ind w:left="20" w:right="-42"/>
                </w:pPr>
                <w:r>
                  <w:rPr>
                    <w:rFonts w:cs="Comic Sans MS" w:hAnsi="Comic Sans MS" w:eastAsia="Comic Sans MS" w:ascii="Comic Sans MS"/>
                    <w:b/>
                    <w:position w:val="1"/>
                    <w:sz w:val="28"/>
                    <w:szCs w:val="28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  <w:t>P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r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  <w:t>p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  <w:t>ó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si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t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b/>
                    <w:spacing w:val="-1"/>
                    <w:w w:val="100"/>
                    <w:position w:val="1"/>
                    <w:sz w:val="28"/>
                    <w:szCs w:val="28"/>
                    <w:highlight w:val="green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de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l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acti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v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i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1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b/>
                    <w:spacing w:val="-2"/>
                    <w:w w:val="100"/>
                    <w:position w:val="1"/>
                    <w:sz w:val="28"/>
                    <w:szCs w:val="28"/>
                    <w:highlight w:val="green"/>
                  </w:rPr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  <w:highlight w:val="green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7.464pt;margin-top:73.7781pt;width:386.354pt;height:16.4588pt;mso-position-horizontal-relative:page;mso-position-vertical-relative:page;z-index:-225" filled="f" stroked="f">
          <v:textbox inset="0,0,0,0">
            <w:txbxContent>
              <w:p>
                <w:pPr>
                  <w:rPr>
                    <w:rFonts w:cs="Comic Sans MS" w:hAnsi="Comic Sans MS" w:eastAsia="Comic Sans MS" w:ascii="Comic Sans MS"/>
                    <w:sz w:val="28"/>
                    <w:szCs w:val="28"/>
                  </w:rPr>
                  <w:jc w:val="left"/>
                  <w:spacing w:lineRule="exact" w:line="320"/>
                  <w:ind w:left="20" w:right="-43"/>
                </w:pPr>
                <w:r>
                  <w:rPr>
                    <w:rFonts w:cs="Verdana" w:hAnsi="Verdana" w:eastAsia="Verdana" w:ascii="Verdana"/>
                    <w:spacing w:val="0"/>
                    <w:w w:val="100"/>
                    <w:position w:val="1"/>
                    <w:sz w:val="28"/>
                    <w:szCs w:val="28"/>
                  </w:rPr>
                  <w:t>•</w:t>
                </w:r>
                <w:r>
                  <w:rPr>
                    <w:rFonts w:cs="Verdana" w:hAnsi="Verdana" w:eastAsia="Verdana" w:ascii="Verdana"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Verdana" w:hAnsi="Verdana" w:eastAsia="Verdana" w:ascii="Verdana"/>
                    <w:spacing w:val="1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cs="Comic Sans MS" w:hAnsi="Comic Sans MS" w:eastAsia="Comic Sans MS" w:ascii="Comic Sans MS"/>
                    <w:spacing w:val="-1"/>
                    <w:w w:val="100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vez</w:t>
                </w:r>
                <w:r>
                  <w:rPr>
                    <w:rFonts w:cs="Comic Sans MS" w:hAnsi="Comic Sans MS" w:eastAsia="Comic Sans MS" w:ascii="Comic Sans MS"/>
                    <w:spacing w:val="-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1"/>
                    <w:w w:val="100"/>
                    <w:position w:val="1"/>
                    <w:sz w:val="28"/>
                    <w:szCs w:val="28"/>
                  </w:rPr>
                  <w:t>f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ina</w:t>
                </w:r>
                <w:r>
                  <w:rPr>
                    <w:rFonts w:cs="Comic Sans MS" w:hAnsi="Comic Sans MS" w:eastAsia="Comic Sans MS" w:ascii="Comic Sans MS"/>
                    <w:spacing w:val="-2"/>
                    <w:w w:val="100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iz</w:t>
                </w:r>
                <w:r>
                  <w:rPr>
                    <w:rFonts w:cs="Comic Sans MS" w:hAnsi="Comic Sans MS" w:eastAsia="Comic Sans MS" w:ascii="Comic Sans MS"/>
                    <w:spacing w:val="-1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spacing w:val="1"/>
                    <w:w w:val="100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,</w:t>
                </w:r>
                <w:r>
                  <w:rPr>
                    <w:rFonts w:cs="Comic Sans MS" w:hAnsi="Comic Sans MS" w:eastAsia="Comic Sans MS" w:ascii="Comic Sans MS"/>
                    <w:spacing w:val="-3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co</w:t>
                </w:r>
                <w:r>
                  <w:rPr>
                    <w:rFonts w:cs="Comic Sans MS" w:hAnsi="Comic Sans MS" w:eastAsia="Comic Sans MS" w:ascii="Comic Sans MS"/>
                    <w:spacing w:val="-1"/>
                    <w:w w:val="100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cs="Comic Sans MS" w:hAnsi="Comic Sans MS" w:eastAsia="Comic Sans MS" w:ascii="Comic Sans MS"/>
                    <w:spacing w:val="1"/>
                    <w:w w:val="100"/>
                    <w:position w:val="1"/>
                    <w:sz w:val="28"/>
                    <w:szCs w:val="28"/>
                  </w:rPr>
                  <w:t>p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arte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-1"/>
                    <w:w w:val="100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cs="Comic Sans MS" w:hAnsi="Comic Sans MS" w:eastAsia="Comic Sans MS" w:ascii="Comic Sans MS"/>
                    <w:spacing w:val="-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enla</w:t>
                </w:r>
                <w:r>
                  <w:rPr>
                    <w:rFonts w:cs="Comic Sans MS" w:hAnsi="Comic Sans MS" w:eastAsia="Comic Sans MS" w:ascii="Comic Sans MS"/>
                    <w:spacing w:val="-3"/>
                    <w:w w:val="100"/>
                    <w:position w:val="1"/>
                    <w:sz w:val="28"/>
                    <w:szCs w:val="28"/>
                  </w:rPr>
                  <w:t>c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de</w:t>
                </w:r>
                <w:r>
                  <w:rPr>
                    <w:rFonts w:cs="Comic Sans MS" w:hAnsi="Comic Sans MS" w:eastAsia="Comic Sans MS" w:ascii="Comic Sans MS"/>
                    <w:spacing w:val="-2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1"/>
                    <w:w w:val="100"/>
                    <w:position w:val="1"/>
                    <w:sz w:val="28"/>
                    <w:szCs w:val="28"/>
                  </w:rPr>
                  <w:t>G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enial</w:t>
                </w:r>
                <w:r>
                  <w:rPr>
                    <w:rFonts w:cs="Comic Sans MS" w:hAnsi="Comic Sans MS" w:eastAsia="Comic Sans MS" w:ascii="Comic Sans MS"/>
                    <w:spacing w:val="-3"/>
                    <w:w w:val="100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y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 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(</w:t>
                </w:r>
                <w:r>
                  <w:rPr>
                    <w:rFonts w:cs="Comic Sans MS" w:hAnsi="Comic Sans MS" w:eastAsia="Comic Sans MS" w:ascii="Comic Sans MS"/>
                    <w:spacing w:val="-2"/>
                    <w:w w:val="100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cs="Comic Sans MS" w:hAnsi="Comic Sans MS" w:eastAsia="Comic Sans MS" w:ascii="Comic Sans MS"/>
                    <w:spacing w:val="1"/>
                    <w:w w:val="100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spacing w:val="-2"/>
                    <w:w w:val="100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cs="Comic Sans MS" w:hAnsi="Comic Sans MS" w:eastAsia="Comic Sans MS" w:ascii="Comic Sans MS"/>
                    <w:spacing w:val="0"/>
                    <w:w w:val="100"/>
                    <w:position w:val="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yperlink" Target="https://forms.gle/Rh1h6aZduBXrGHds6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forms.gle/Rh1h6aZduBXrGHds6" TargetMode="External"/><Relationship Id="rId12" Type="http://schemas.openxmlformats.org/officeDocument/2006/relationships/hyperlink" Target="" TargetMode="External"/><Relationship Id="rId13" Type="http://schemas.openxmlformats.org/officeDocument/2006/relationships/header" Target="header6.xml"/><Relationship Id="rId14" Type="http://schemas.openxmlformats.org/officeDocument/2006/relationships/hyperlink" Target="https://wordwall.net/es/resource/59718519/ahorcado-en-bases-de-datos" TargetMode="External"/><Relationship Id="rId15" Type="http://schemas.openxmlformats.org/officeDocument/2006/relationships/hyperlink" Target="https://wordwall.net/es/resource/36745990/base-de-datos" TargetMode="External"/><Relationship Id="rId16" Type="http://schemas.openxmlformats.org/officeDocument/2006/relationships/hyperlink" Target="https://wordwall.net/es/resource/3891715/base-de-datos" TargetMode="External"/><Relationship Id="rId17" Type="http://schemas.openxmlformats.org/officeDocument/2006/relationships/hyperlink" Target="https://wordwall.net/es/resource/25840166/memorama-bases-de-datos" TargetMode="External"/><Relationship Id="rId18" Type="http://schemas.openxmlformats.org/officeDocument/2006/relationships/hyperlink" Target="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